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DD9BA" w14:textId="2999DCDC" w:rsidR="00135F20" w:rsidRDefault="00135F20" w:rsidP="00135F20">
      <w:pPr>
        <w:pStyle w:val="2"/>
        <w:ind w:firstLine="0"/>
      </w:pPr>
    </w:p>
    <w:p w14:paraId="2AA7A631" w14:textId="77777777" w:rsidR="00135F20" w:rsidRDefault="00135F20" w:rsidP="00135F20">
      <w:pPr>
        <w:pStyle w:val="2"/>
        <w:ind w:firstLine="0"/>
      </w:pPr>
    </w:p>
    <w:p w14:paraId="2AAAADFF" w14:textId="77777777" w:rsidR="00135F20" w:rsidRDefault="00135F20" w:rsidP="00135F20">
      <w:pPr>
        <w:pStyle w:val="2"/>
        <w:ind w:firstLine="0"/>
      </w:pPr>
    </w:p>
    <w:p w14:paraId="20B37973" w14:textId="77777777" w:rsidR="00135F20" w:rsidRDefault="00135F20" w:rsidP="00135F20">
      <w:pPr>
        <w:pStyle w:val="2"/>
        <w:ind w:firstLine="0"/>
      </w:pPr>
    </w:p>
    <w:p w14:paraId="5DD43F13" w14:textId="77777777" w:rsidR="00135F20" w:rsidRDefault="00135F20" w:rsidP="00135F20">
      <w:pPr>
        <w:pStyle w:val="2"/>
        <w:ind w:firstLine="0"/>
      </w:pPr>
    </w:p>
    <w:p w14:paraId="22ED31A5" w14:textId="77777777" w:rsidR="00135F20" w:rsidRPr="00135F20" w:rsidRDefault="00135F20" w:rsidP="00135F20">
      <w:pPr>
        <w:pStyle w:val="2"/>
        <w:ind w:firstLine="0"/>
      </w:pPr>
    </w:p>
    <w:p w14:paraId="00566E45" w14:textId="590652DB" w:rsidR="00135F20" w:rsidRDefault="00135F20" w:rsidP="00135F20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4EB4E27D" wp14:editId="51377EBF">
            <wp:extent cx="2571750" cy="704850"/>
            <wp:effectExtent l="0" t="0" r="0" b="0"/>
            <wp:docPr id="446152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FB4D" w14:textId="77777777" w:rsidR="00135F20" w:rsidRDefault="00135F20" w:rsidP="00135F20">
      <w:pPr>
        <w:spacing w:line="360" w:lineRule="auto"/>
        <w:rPr>
          <w:sz w:val="28"/>
          <w:szCs w:val="28"/>
        </w:rPr>
      </w:pPr>
    </w:p>
    <w:p w14:paraId="02456F3A" w14:textId="77777777" w:rsidR="00135F20" w:rsidRDefault="00135F20" w:rsidP="00135F2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3CC8B308" w14:textId="77777777" w:rsidR="00135F20" w:rsidRDefault="00135F20" w:rsidP="00135F20">
      <w:pPr>
        <w:spacing w:line="360" w:lineRule="auto"/>
        <w:ind w:firstLineChars="1150" w:firstLine="2070"/>
        <w:rPr>
          <w:bCs/>
          <w:szCs w:val="21"/>
        </w:rPr>
      </w:pPr>
    </w:p>
    <w:p w14:paraId="2A651D7B" w14:textId="77777777" w:rsidR="00135F20" w:rsidRDefault="00135F20" w:rsidP="001F3F62">
      <w:pPr>
        <w:spacing w:line="360" w:lineRule="auto"/>
        <w:rPr>
          <w:sz w:val="24"/>
        </w:rPr>
      </w:pPr>
    </w:p>
    <w:p w14:paraId="7850B0E7" w14:textId="77777777" w:rsidR="00135F20" w:rsidRDefault="00135F20" w:rsidP="00135F20">
      <w:pPr>
        <w:spacing w:line="360" w:lineRule="auto"/>
        <w:ind w:firstLineChars="1150" w:firstLine="2760"/>
        <w:rPr>
          <w:sz w:val="24"/>
        </w:rPr>
      </w:pPr>
    </w:p>
    <w:p w14:paraId="23A42EFC" w14:textId="77777777" w:rsidR="00135F20" w:rsidRDefault="00135F20" w:rsidP="00135F20">
      <w:pPr>
        <w:spacing w:line="360" w:lineRule="auto"/>
        <w:ind w:firstLineChars="1150" w:firstLine="2760"/>
        <w:rPr>
          <w:sz w:val="24"/>
        </w:rPr>
      </w:pPr>
    </w:p>
    <w:p w14:paraId="02D623B6" w14:textId="77777777" w:rsidR="00135F20" w:rsidRDefault="00135F20" w:rsidP="00135F20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135F20" w14:paraId="7EF66873" w14:textId="77777777" w:rsidTr="000E5A2D">
        <w:trPr>
          <w:trHeight w:val="762"/>
          <w:jc w:val="center"/>
        </w:trPr>
        <w:tc>
          <w:tcPr>
            <w:tcW w:w="1908" w:type="dxa"/>
            <w:vAlign w:val="bottom"/>
          </w:tcPr>
          <w:p w14:paraId="4A9F8188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43922BC" w14:textId="2934FC33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数据库系统</w:t>
            </w:r>
          </w:p>
        </w:tc>
      </w:tr>
      <w:tr w:rsidR="00135F20" w14:paraId="1B0B1AAA" w14:textId="77777777" w:rsidTr="000E5A2D">
        <w:trPr>
          <w:trHeight w:val="776"/>
          <w:jc w:val="center"/>
        </w:trPr>
        <w:tc>
          <w:tcPr>
            <w:tcW w:w="1908" w:type="dxa"/>
            <w:vAlign w:val="bottom"/>
          </w:tcPr>
          <w:p w14:paraId="4E120208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3E4C94B" w14:textId="13C29C7A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姜雨童</w:t>
            </w:r>
          </w:p>
        </w:tc>
      </w:tr>
      <w:tr w:rsidR="00135F20" w14:paraId="7ACE042D" w14:textId="77777777" w:rsidTr="000E5A2D">
        <w:trPr>
          <w:trHeight w:val="772"/>
          <w:jc w:val="center"/>
        </w:trPr>
        <w:tc>
          <w:tcPr>
            <w:tcW w:w="1908" w:type="dxa"/>
            <w:vAlign w:val="bottom"/>
          </w:tcPr>
          <w:p w14:paraId="140AAC20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879FC39" w14:textId="7F32E558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135F20" w14:paraId="41E7AD39" w14:textId="77777777" w:rsidTr="000E5A2D">
        <w:trPr>
          <w:trHeight w:val="768"/>
          <w:jc w:val="center"/>
        </w:trPr>
        <w:tc>
          <w:tcPr>
            <w:tcW w:w="1908" w:type="dxa"/>
            <w:vAlign w:val="bottom"/>
          </w:tcPr>
          <w:p w14:paraId="4C831AB9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CA50618" w14:textId="015F43D2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135F20" w14:paraId="4C6108CF" w14:textId="77777777" w:rsidTr="000E5A2D">
        <w:trPr>
          <w:trHeight w:val="764"/>
          <w:jc w:val="center"/>
        </w:trPr>
        <w:tc>
          <w:tcPr>
            <w:tcW w:w="1908" w:type="dxa"/>
            <w:vAlign w:val="bottom"/>
          </w:tcPr>
          <w:p w14:paraId="6FED29C3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86817AC" w14:textId="335FDDEE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135F20" w14:paraId="61C2CA9C" w14:textId="77777777" w:rsidTr="000E5A2D">
        <w:trPr>
          <w:trHeight w:val="774"/>
          <w:jc w:val="center"/>
        </w:trPr>
        <w:tc>
          <w:tcPr>
            <w:tcW w:w="1908" w:type="dxa"/>
            <w:vAlign w:val="bottom"/>
          </w:tcPr>
          <w:p w14:paraId="419BD99F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2F87C3C" w14:textId="6B4F2190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3220103450</w:t>
            </w:r>
          </w:p>
        </w:tc>
      </w:tr>
    </w:tbl>
    <w:p w14:paraId="420DBE87" w14:textId="77777777" w:rsidR="00135F20" w:rsidRDefault="00135F20" w:rsidP="00135F20">
      <w:pPr>
        <w:spacing w:line="360" w:lineRule="auto"/>
        <w:rPr>
          <w:sz w:val="24"/>
        </w:rPr>
      </w:pPr>
    </w:p>
    <w:p w14:paraId="24531C3C" w14:textId="77777777" w:rsidR="00135F20" w:rsidRDefault="00135F20" w:rsidP="00135F20">
      <w:pPr>
        <w:spacing w:line="360" w:lineRule="auto"/>
        <w:rPr>
          <w:sz w:val="24"/>
        </w:rPr>
      </w:pPr>
    </w:p>
    <w:p w14:paraId="4E30AA07" w14:textId="190FC67B" w:rsidR="00183FC4" w:rsidRDefault="00D64018" w:rsidP="00135F2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2024</w:t>
      </w:r>
      <w:r w:rsidR="00135F20">
        <w:rPr>
          <w:rFonts w:hint="eastAsia"/>
          <w:sz w:val="28"/>
          <w:szCs w:val="28"/>
        </w:rPr>
        <w:t>年</w:t>
      </w:r>
      <w:r w:rsidR="00135F20">
        <w:rPr>
          <w:rFonts w:hint="eastAsia"/>
          <w:sz w:val="28"/>
          <w:szCs w:val="28"/>
        </w:rPr>
        <w:t xml:space="preserve">  </w:t>
      </w:r>
      <w:r w:rsidR="00111EFB">
        <w:rPr>
          <w:rFonts w:hint="eastAsia"/>
          <w:sz w:val="28"/>
          <w:szCs w:val="28"/>
        </w:rPr>
        <w:t>4</w:t>
      </w:r>
      <w:r w:rsidR="00135F20">
        <w:rPr>
          <w:rFonts w:hint="eastAsia"/>
          <w:sz w:val="28"/>
          <w:szCs w:val="28"/>
        </w:rPr>
        <w:t xml:space="preserve"> </w:t>
      </w:r>
      <w:r w:rsidR="00135F20">
        <w:rPr>
          <w:rFonts w:hint="eastAsia"/>
          <w:sz w:val="28"/>
          <w:szCs w:val="28"/>
        </w:rPr>
        <w:t>月</w:t>
      </w:r>
      <w:r w:rsidR="00135F20">
        <w:rPr>
          <w:rFonts w:hint="eastAsia"/>
          <w:sz w:val="28"/>
          <w:szCs w:val="28"/>
        </w:rPr>
        <w:t xml:space="preserve">  </w:t>
      </w:r>
      <w:r w:rsidR="006B7149">
        <w:rPr>
          <w:rFonts w:hint="eastAsia"/>
          <w:sz w:val="28"/>
          <w:szCs w:val="28"/>
        </w:rPr>
        <w:t>8</w:t>
      </w:r>
      <w:r w:rsidR="00135F20">
        <w:rPr>
          <w:rFonts w:hint="eastAsia"/>
          <w:sz w:val="28"/>
          <w:szCs w:val="28"/>
        </w:rPr>
        <w:t xml:space="preserve"> </w:t>
      </w:r>
      <w:r w:rsidR="00135F20">
        <w:rPr>
          <w:rFonts w:hint="eastAsia"/>
          <w:sz w:val="28"/>
          <w:szCs w:val="28"/>
        </w:rPr>
        <w:t>日</w:t>
      </w:r>
    </w:p>
    <w:p w14:paraId="1EBBB729" w14:textId="77777777" w:rsidR="00EA60D4" w:rsidRDefault="00EA60D4" w:rsidP="00135F20">
      <w:pPr>
        <w:spacing w:line="360" w:lineRule="auto"/>
        <w:jc w:val="center"/>
        <w:rPr>
          <w:sz w:val="28"/>
          <w:szCs w:val="28"/>
        </w:rPr>
      </w:pPr>
    </w:p>
    <w:p w14:paraId="6004BD1F" w14:textId="37C8F5E8" w:rsidR="00F90F3B" w:rsidRDefault="00EA60D4" w:rsidP="00F90F3B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0C0E8A">
        <w:rPr>
          <w:rFonts w:hint="eastAsia"/>
          <w:b/>
          <w:sz w:val="30"/>
          <w:szCs w:val="30"/>
        </w:rPr>
        <w:lastRenderedPageBreak/>
        <w:t>实验目的和要求</w:t>
      </w:r>
    </w:p>
    <w:p w14:paraId="32FE2E39" w14:textId="77777777" w:rsidR="00111EFB" w:rsidRDefault="00111EFB" w:rsidP="00111EFB">
      <w:pPr>
        <w:rPr>
          <w:b/>
          <w:sz w:val="24"/>
        </w:rPr>
      </w:pPr>
      <w:r>
        <w:rPr>
          <w:rFonts w:hint="eastAsia"/>
          <w:b/>
          <w:sz w:val="24"/>
        </w:rPr>
        <w:t>实验目的：</w:t>
      </w:r>
    </w:p>
    <w:p w14:paraId="2E7E0122" w14:textId="77777777" w:rsidR="00111EFB" w:rsidRPr="00FE124D" w:rsidRDefault="00111EFB" w:rsidP="00FE124D">
      <w:pPr>
        <w:rPr>
          <w:bCs/>
          <w:sz w:val="21"/>
          <w:szCs w:val="21"/>
        </w:rPr>
      </w:pPr>
    </w:p>
    <w:p w14:paraId="612D2F16" w14:textId="74FB60D4" w:rsidR="00EA60D4" w:rsidRDefault="00EA60D4" w:rsidP="00261776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0C0E8A">
        <w:rPr>
          <w:rFonts w:hint="eastAsia"/>
          <w:b/>
          <w:sz w:val="30"/>
          <w:szCs w:val="30"/>
        </w:rPr>
        <w:t>实验内容和原理</w:t>
      </w:r>
    </w:p>
    <w:p w14:paraId="78EB957A" w14:textId="77777777" w:rsidR="00111EFB" w:rsidRDefault="00111EFB" w:rsidP="00111EFB">
      <w:pPr>
        <w:numPr>
          <w:ilvl w:val="0"/>
          <w:numId w:val="7"/>
        </w:num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  <w:sectPr w:rsidR="00111EFB" w:rsidSect="00D15B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8BFCAE" w14:textId="5E9B009B" w:rsidR="00111EFB" w:rsidRPr="00111EFB" w:rsidRDefault="00111EFB" w:rsidP="006B7149">
      <w:pPr>
        <w:numPr>
          <w:ilvl w:val="0"/>
          <w:numId w:val="7"/>
        </w:numPr>
        <w:shd w:val="solid" w:color="FFFFFF" w:fill="auto"/>
        <w:autoSpaceDN w:val="0"/>
        <w:spacing w:line="360" w:lineRule="auto"/>
        <w:rPr>
          <w:sz w:val="21"/>
          <w:szCs w:val="21"/>
        </w:rPr>
      </w:pPr>
      <w:r w:rsidRPr="00111EFB">
        <w:rPr>
          <w:rFonts w:ascii="Arial" w:hAnsi="Arial" w:cs="Arial" w:hint="eastAsia"/>
          <w:color w:val="333333"/>
          <w:sz w:val="24"/>
          <w:u w:val="single"/>
          <w:shd w:val="clear" w:color="auto" w:fill="FFFFFF"/>
        </w:rPr>
        <w:t>创建</w:t>
      </w:r>
      <w:r w:rsidRPr="00111EFB">
        <w:rPr>
          <w:rFonts w:ascii="Arial" w:hAnsi="Arial" w:cs="Arial" w:hint="eastAsia"/>
          <w:b/>
          <w:color w:val="FF0000"/>
          <w:sz w:val="24"/>
          <w:u w:val="single"/>
          <w:shd w:val="clear" w:color="auto" w:fill="FFFFFF"/>
        </w:rPr>
        <w:t>li</w:t>
      </w:r>
    </w:p>
    <w:p w14:paraId="1D744918" w14:textId="5F762BC5" w:rsidR="00EA60D4" w:rsidRDefault="000250CE" w:rsidP="00EA60D4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实验结果和分析</w:t>
      </w:r>
    </w:p>
    <w:p w14:paraId="714C98FF" w14:textId="764A3E93" w:rsidR="000250CE" w:rsidRPr="006B7149" w:rsidRDefault="00111EFB" w:rsidP="006B7149">
      <w:pPr>
        <w:pStyle w:val="a7"/>
        <w:numPr>
          <w:ilvl w:val="0"/>
          <w:numId w:val="9"/>
        </w:numPr>
        <w:spacing w:line="360" w:lineRule="auto"/>
        <w:ind w:firstLineChars="0"/>
        <w:rPr>
          <w:rFonts w:hint="eastAsia"/>
          <w:sz w:val="21"/>
          <w:szCs w:val="21"/>
        </w:rPr>
      </w:pPr>
      <w:r w:rsidRPr="00111EFB">
        <w:rPr>
          <w:rFonts w:hint="eastAsia"/>
          <w:sz w:val="21"/>
          <w:szCs w:val="21"/>
        </w:rPr>
        <w:t>创建表</w:t>
      </w:r>
    </w:p>
    <w:p w14:paraId="25783DED" w14:textId="77777777" w:rsidR="00111EFB" w:rsidRPr="00111EFB" w:rsidRDefault="00111EFB" w:rsidP="00111EFB">
      <w:pPr>
        <w:spacing w:line="360" w:lineRule="auto"/>
        <w:rPr>
          <w:sz w:val="21"/>
          <w:szCs w:val="21"/>
        </w:rPr>
      </w:pPr>
    </w:p>
    <w:p w14:paraId="4DA52F63" w14:textId="77777777" w:rsidR="00EA60D4" w:rsidRDefault="00EA60D4" w:rsidP="00EA60D4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C755E4">
        <w:rPr>
          <w:rFonts w:hint="eastAsia"/>
          <w:b/>
          <w:sz w:val="30"/>
          <w:szCs w:val="30"/>
        </w:rPr>
        <w:t>讨论、心得</w:t>
      </w:r>
    </w:p>
    <w:p w14:paraId="31437FCE" w14:textId="12CBA0D7" w:rsidR="00FE124D" w:rsidRPr="00367C24" w:rsidRDefault="000250CE" w:rsidP="00FE124D">
      <w:pPr>
        <w:spacing w:line="360" w:lineRule="auto"/>
        <w:rPr>
          <w:b/>
          <w:sz w:val="30"/>
          <w:szCs w:val="30"/>
        </w:rPr>
      </w:pPr>
      <w:r>
        <w:rPr>
          <w:rFonts w:hint="eastAsia"/>
          <w:sz w:val="21"/>
          <w:szCs w:val="21"/>
        </w:rPr>
        <w:t>本次实验大部分内容都很简单，就是触发器的内容稍微有点不熟悉因此花费了一些时间。希望下次实验的时候可以对编写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语句更加熟练。</w:t>
      </w:r>
    </w:p>
    <w:p w14:paraId="00DCAE85" w14:textId="717296EF" w:rsidR="00EA60D4" w:rsidRPr="000967A8" w:rsidRDefault="00EA60D4" w:rsidP="00367C24">
      <w:pPr>
        <w:spacing w:line="360" w:lineRule="auto"/>
        <w:rPr>
          <w:b/>
          <w:sz w:val="30"/>
          <w:szCs w:val="30"/>
        </w:rPr>
      </w:pPr>
    </w:p>
    <w:sectPr w:rsidR="00EA60D4" w:rsidRPr="000967A8" w:rsidSect="00D15B0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1B3A2" w14:textId="77777777" w:rsidR="00D15B09" w:rsidRDefault="00D15B09" w:rsidP="00135F20">
      <w:r>
        <w:separator/>
      </w:r>
    </w:p>
  </w:endnote>
  <w:endnote w:type="continuationSeparator" w:id="0">
    <w:p w14:paraId="04163DA1" w14:textId="77777777" w:rsidR="00D15B09" w:rsidRDefault="00D15B09" w:rsidP="0013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56046" w14:textId="77777777" w:rsidR="00D15B09" w:rsidRDefault="00D15B09" w:rsidP="00135F20">
      <w:r>
        <w:separator/>
      </w:r>
    </w:p>
  </w:footnote>
  <w:footnote w:type="continuationSeparator" w:id="0">
    <w:p w14:paraId="105AA654" w14:textId="77777777" w:rsidR="00D15B09" w:rsidRDefault="00D15B09" w:rsidP="0013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000000E"/>
    <w:multiLevelType w:val="singleLevel"/>
    <w:tmpl w:val="0000000E"/>
    <w:lvl w:ilvl="0">
      <w:start w:val="4"/>
      <w:numFmt w:val="decimal"/>
      <w:suff w:val="nothing"/>
      <w:lvlText w:val="%1."/>
      <w:lvlJc w:val="left"/>
    </w:lvl>
  </w:abstractNum>
  <w:abstractNum w:abstractNumId="5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654378AD"/>
    <w:multiLevelType w:val="hybridMultilevel"/>
    <w:tmpl w:val="EF18F866"/>
    <w:lvl w:ilvl="0" w:tplc="7AAEC4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58B1DB9"/>
    <w:multiLevelType w:val="hybridMultilevel"/>
    <w:tmpl w:val="27BA8E62"/>
    <w:lvl w:ilvl="0" w:tplc="B6BCFCE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Calibri" w:eastAsia="宋体" w:hAnsi="Calibri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D250C534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6024834">
    <w:abstractNumId w:val="8"/>
  </w:num>
  <w:num w:numId="2" w16cid:durableId="1833835534">
    <w:abstractNumId w:val="6"/>
  </w:num>
  <w:num w:numId="3" w16cid:durableId="1886021513">
    <w:abstractNumId w:val="0"/>
  </w:num>
  <w:num w:numId="4" w16cid:durableId="518396304">
    <w:abstractNumId w:val="3"/>
  </w:num>
  <w:num w:numId="5" w16cid:durableId="2023046589">
    <w:abstractNumId w:val="2"/>
  </w:num>
  <w:num w:numId="6" w16cid:durableId="809320942">
    <w:abstractNumId w:val="1"/>
  </w:num>
  <w:num w:numId="7" w16cid:durableId="78867175">
    <w:abstractNumId w:val="5"/>
  </w:num>
  <w:num w:numId="8" w16cid:durableId="1989824851">
    <w:abstractNumId w:val="4"/>
  </w:num>
  <w:num w:numId="9" w16cid:durableId="1722290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45"/>
    <w:rsid w:val="00021C1B"/>
    <w:rsid w:val="000250CE"/>
    <w:rsid w:val="000967A8"/>
    <w:rsid w:val="00111EFB"/>
    <w:rsid w:val="00135F20"/>
    <w:rsid w:val="00183FC4"/>
    <w:rsid w:val="001F3F62"/>
    <w:rsid w:val="00261776"/>
    <w:rsid w:val="0036030C"/>
    <w:rsid w:val="00367C24"/>
    <w:rsid w:val="003F1AE3"/>
    <w:rsid w:val="004329E8"/>
    <w:rsid w:val="004A4B92"/>
    <w:rsid w:val="005B56D6"/>
    <w:rsid w:val="00615146"/>
    <w:rsid w:val="006B7149"/>
    <w:rsid w:val="00A542EE"/>
    <w:rsid w:val="00D15B09"/>
    <w:rsid w:val="00D36E3A"/>
    <w:rsid w:val="00D64018"/>
    <w:rsid w:val="00EA60D4"/>
    <w:rsid w:val="00F72545"/>
    <w:rsid w:val="00F90F3B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583DB"/>
  <w15:chartTrackingRefBased/>
  <w15:docId w15:val="{7F0CC931-CE7F-43D0-BA1C-3F72F3B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F20"/>
    <w:pPr>
      <w:widowControl w:val="0"/>
      <w:jc w:val="both"/>
    </w:pPr>
    <w:rPr>
      <w:rFonts w:ascii="Times New Roman" w:eastAsia="宋体" w:hAnsi="Times New Roman" w:cs="Times New Roman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F20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135F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F2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135F20"/>
    <w:rPr>
      <w:sz w:val="18"/>
      <w:szCs w:val="18"/>
    </w:rPr>
  </w:style>
  <w:style w:type="paragraph" w:customStyle="1" w:styleId="2">
    <w:name w:val="正文首行 2 字符"/>
    <w:basedOn w:val="a"/>
    <w:rsid w:val="00135F20"/>
    <w:pPr>
      <w:ind w:firstLine="360"/>
    </w:pPr>
    <w:rPr>
      <w:rFonts w:cs="宋体"/>
      <w:szCs w:val="20"/>
    </w:rPr>
  </w:style>
  <w:style w:type="paragraph" w:styleId="a7">
    <w:name w:val="List Paragraph"/>
    <w:basedOn w:val="a"/>
    <w:uiPriority w:val="34"/>
    <w:qFormat/>
    <w:rsid w:val="00F90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晓峰 王</dc:creator>
  <cp:keywords/>
  <dc:description/>
  <cp:lastModifiedBy>555 jyt</cp:lastModifiedBy>
  <cp:revision>3</cp:revision>
  <dcterms:created xsi:type="dcterms:W3CDTF">2024-04-08T09:21:00Z</dcterms:created>
  <dcterms:modified xsi:type="dcterms:W3CDTF">2024-04-08T09:22:00Z</dcterms:modified>
</cp:coreProperties>
</file>