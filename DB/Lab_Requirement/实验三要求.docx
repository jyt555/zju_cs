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C7D6" w14:textId="77777777" w:rsidR="008323CA" w:rsidRPr="00864663" w:rsidRDefault="008323CA" w:rsidP="005A6362">
      <w:pPr>
        <w:pStyle w:val="2"/>
        <w:ind w:firstLine="420"/>
        <w:jc w:val="center"/>
      </w:pPr>
      <w:r w:rsidRPr="00864663">
        <w:rPr>
          <w:rFonts w:hint="eastAsia"/>
        </w:rPr>
        <w:t>实验</w:t>
      </w:r>
      <w:r w:rsidRPr="00864663">
        <w:rPr>
          <w:rFonts w:hint="eastAsia"/>
        </w:rPr>
        <w:t xml:space="preserve">3 </w:t>
      </w:r>
      <w:r>
        <w:rPr>
          <w:rFonts w:hint="eastAsia"/>
        </w:rPr>
        <w:t>具体要求</w:t>
      </w:r>
    </w:p>
    <w:p w14:paraId="536B0E32" w14:textId="77777777" w:rsidR="008323CA" w:rsidRDefault="008323CA" w:rsidP="00832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实验目的：</w:t>
      </w:r>
    </w:p>
    <w:p w14:paraId="4D0C6982" w14:textId="77777777" w:rsidR="008323CA" w:rsidRDefault="008323CA" w:rsidP="008323CA">
      <w:pPr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熟悉通过</w:t>
      </w:r>
      <w:proofErr w:type="gramEnd"/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进行数据完整性控制的方法。</w:t>
      </w:r>
    </w:p>
    <w:p w14:paraId="703875CB" w14:textId="77777777" w:rsidR="008323CA" w:rsidRDefault="008323CA" w:rsidP="00832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实验平台：</w:t>
      </w:r>
    </w:p>
    <w:p w14:paraId="410BD738" w14:textId="658265E7" w:rsidR="008323CA" w:rsidRDefault="008323CA" w:rsidP="008323CA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数据库管理系统：</w:t>
      </w:r>
      <w:r>
        <w:rPr>
          <w:rFonts w:hint="eastAsia"/>
          <w:sz w:val="24"/>
          <w:szCs w:val="24"/>
        </w:rPr>
        <w:t>SQL Server</w:t>
      </w:r>
      <w:r>
        <w:rPr>
          <w:rFonts w:hint="eastAsia"/>
          <w:sz w:val="24"/>
          <w:szCs w:val="24"/>
        </w:rPr>
        <w:t>或者其它数据库</w:t>
      </w:r>
      <w:r>
        <w:rPr>
          <w:rFonts w:hint="eastAsia"/>
          <w:sz w:val="24"/>
          <w:szCs w:val="24"/>
        </w:rPr>
        <w:t xml:space="preserve"> </w:t>
      </w:r>
    </w:p>
    <w:p w14:paraId="7E4C5D86" w14:textId="77777777" w:rsidR="008323CA" w:rsidRDefault="008323CA" w:rsidP="00832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实验内容和要求：</w:t>
      </w:r>
    </w:p>
    <w:p w14:paraId="52ACEA3F" w14:textId="77777777" w:rsidR="008323CA" w:rsidRDefault="008323CA" w:rsidP="008323C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定义若干表，其中包括</w:t>
      </w:r>
      <w:r>
        <w:rPr>
          <w:rFonts w:hint="eastAsia"/>
          <w:sz w:val="24"/>
          <w:szCs w:val="24"/>
        </w:rPr>
        <w:t xml:space="preserve">primary key, foreign key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的定义。</w:t>
      </w:r>
    </w:p>
    <w:p w14:paraId="4EA3436F" w14:textId="77777777" w:rsidR="008323CA" w:rsidRDefault="008323CA" w:rsidP="008323C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让表中插入数据，考察</w:t>
      </w:r>
      <w:r>
        <w:rPr>
          <w:rFonts w:hint="eastAsia"/>
          <w:sz w:val="24"/>
          <w:szCs w:val="24"/>
        </w:rPr>
        <w:t>primary key</w:t>
      </w:r>
      <w:r>
        <w:rPr>
          <w:rFonts w:hint="eastAsia"/>
          <w:sz w:val="24"/>
          <w:szCs w:val="24"/>
        </w:rPr>
        <w:t>如何控制实体完整性。</w:t>
      </w:r>
    </w:p>
    <w:p w14:paraId="685EDD47" w14:textId="77777777" w:rsidR="008323CA" w:rsidRDefault="008323CA" w:rsidP="008323C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删除被引用表中的行，考察</w:t>
      </w:r>
      <w:r>
        <w:rPr>
          <w:rFonts w:hint="eastAsia"/>
          <w:sz w:val="24"/>
          <w:szCs w:val="24"/>
        </w:rPr>
        <w:t xml:space="preserve">foreign key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on delete </w:t>
      </w:r>
      <w:r>
        <w:rPr>
          <w:rFonts w:hint="eastAsia"/>
          <w:sz w:val="24"/>
          <w:szCs w:val="24"/>
        </w:rPr>
        <w:t>子句如何控制参照完整性。</w:t>
      </w:r>
    </w:p>
    <w:p w14:paraId="1A5BD279" w14:textId="77777777" w:rsidR="008323CA" w:rsidRDefault="008323CA" w:rsidP="008323C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修改被引用表中的行的</w:t>
      </w:r>
      <w:r>
        <w:rPr>
          <w:rFonts w:hint="eastAsia"/>
          <w:sz w:val="24"/>
          <w:szCs w:val="24"/>
        </w:rPr>
        <w:t>primary key</w:t>
      </w:r>
      <w:r>
        <w:rPr>
          <w:rFonts w:hint="eastAsia"/>
          <w:sz w:val="24"/>
          <w:szCs w:val="24"/>
        </w:rPr>
        <w:t>，考察</w:t>
      </w:r>
      <w:r>
        <w:rPr>
          <w:rFonts w:hint="eastAsia"/>
          <w:sz w:val="24"/>
          <w:szCs w:val="24"/>
        </w:rPr>
        <w:t xml:space="preserve">foreign key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on update </w:t>
      </w:r>
      <w:r>
        <w:rPr>
          <w:rFonts w:hint="eastAsia"/>
          <w:sz w:val="24"/>
          <w:szCs w:val="24"/>
        </w:rPr>
        <w:t>子句如何控制参照完整性。</w:t>
      </w:r>
    </w:p>
    <w:p w14:paraId="4FA63217" w14:textId="77777777" w:rsidR="008323CA" w:rsidRDefault="008323CA" w:rsidP="008323C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修改或插入表中数据，考察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子句如何控制校验完整性。</w:t>
      </w:r>
    </w:p>
    <w:p w14:paraId="35DC76CB" w14:textId="77777777" w:rsidR="008323CA" w:rsidRDefault="008323CA" w:rsidP="008323C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</w:t>
      </w:r>
      <w:r>
        <w:rPr>
          <w:rFonts w:hint="eastAsia"/>
          <w:sz w:val="24"/>
          <w:szCs w:val="24"/>
        </w:rPr>
        <w:t xml:space="preserve">trigger, </w:t>
      </w:r>
      <w:r>
        <w:rPr>
          <w:rFonts w:hint="eastAsia"/>
          <w:sz w:val="24"/>
          <w:szCs w:val="24"/>
        </w:rPr>
        <w:t>并通过修改表中数据考察触发器如何起作用。</w:t>
      </w:r>
    </w:p>
    <w:p w14:paraId="0BC59CA9" w14:textId="54C7851B" w:rsidR="008323CA" w:rsidRPr="008323CA" w:rsidRDefault="008323CA" w:rsidP="008323CA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8323CA">
        <w:rPr>
          <w:rFonts w:hint="eastAsia"/>
          <w:sz w:val="24"/>
          <w:szCs w:val="24"/>
        </w:rPr>
        <w:t>完成实验报告。</w:t>
      </w:r>
    </w:p>
    <w:p w14:paraId="65C62CCD" w14:textId="77777777" w:rsidR="008323CA" w:rsidRDefault="008323CA" w:rsidP="00832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实验过程</w:t>
      </w:r>
      <w:r>
        <w:rPr>
          <w:rFonts w:hint="eastAsia"/>
          <w:b/>
          <w:sz w:val="24"/>
          <w:szCs w:val="24"/>
        </w:rPr>
        <w:t>:</w:t>
      </w:r>
    </w:p>
    <w:p w14:paraId="7EB19341" w14:textId="77777777" w:rsidR="008323CA" w:rsidRDefault="008323CA" w:rsidP="008323CA">
      <w:pPr>
        <w:rPr>
          <w:rFonts w:ascii="Arial Black" w:hAnsi="Arial Black"/>
          <w:sz w:val="24"/>
          <w:szCs w:val="24"/>
        </w:rPr>
      </w:pPr>
    </w:p>
    <w:p w14:paraId="7D6B1C32" w14:textId="77777777" w:rsidR="008323CA" w:rsidRDefault="008323CA" w:rsidP="008323CA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创建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library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数据库，在数据库中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创建数据表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14:paraId="1125A679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book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char(8) ,</w:t>
      </w:r>
    </w:p>
    <w:p w14:paraId="6C70309E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category char(10),</w:t>
      </w:r>
    </w:p>
    <w:p w14:paraId="2706143D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title varchar(40),</w:t>
      </w:r>
    </w:p>
    <w:p w14:paraId="2F431EEF" w14:textId="77777777" w:rsidR="008323CA" w:rsidRDefault="008323CA" w:rsidP="008323CA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press varchar(30),</w:t>
      </w:r>
    </w:p>
    <w:p w14:paraId="3D068832" w14:textId="77777777" w:rsidR="008323CA" w:rsidRDefault="008323CA" w:rsidP="008323CA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year int,</w:t>
      </w:r>
    </w:p>
    <w:p w14:paraId="3EA3CA0B" w14:textId="77777777" w:rsidR="008323CA" w:rsidRDefault="008323CA" w:rsidP="008323CA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author varchar(20),</w:t>
      </w:r>
    </w:p>
    <w:p w14:paraId="2C8AE6B5" w14:textId="77777777" w:rsidR="008323CA" w:rsidRDefault="008323CA" w:rsidP="008323CA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 decimal(7,2),</w:t>
      </w:r>
    </w:p>
    <w:p w14:paraId="67C17801" w14:textId="77777777" w:rsidR="008323CA" w:rsidRDefault="008323CA" w:rsidP="008323CA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total int ,</w:t>
      </w:r>
    </w:p>
    <w:p w14:paraId="0425BECB" w14:textId="77777777" w:rsidR="008323CA" w:rsidRDefault="008323CA" w:rsidP="008323CA">
      <w:pPr>
        <w:shd w:val="solid" w:color="FFFFFF" w:fill="auto"/>
        <w:autoSpaceDN w:val="0"/>
        <w:spacing w:line="360" w:lineRule="auto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stock int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371531F6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主键：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  </w:t>
      </w:r>
    </w:p>
    <w:p w14:paraId="432A7765" w14:textId="77777777" w:rsidR="008323CA" w:rsidRDefault="008323CA" w:rsidP="008323CA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编写创建数据表</w:t>
      </w:r>
    </w:p>
    <w:p w14:paraId="4F332D0A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card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</w:t>
      </w:r>
    </w:p>
    <w:p w14:paraId="7953C02E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cno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char(7),</w:t>
      </w:r>
    </w:p>
    <w:p w14:paraId="1D00A5F7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name varchar(10),</w:t>
      </w:r>
    </w:p>
    <w:p w14:paraId="3CEBB4F2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department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varchar(40),</w:t>
      </w:r>
    </w:p>
    <w:p w14:paraId="398974F1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type char(1)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695810E6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主键：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cno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</w:p>
    <w:p w14:paraId="728D2F1A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Type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字段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in ('T','G','U','O')</w:t>
      </w:r>
    </w:p>
    <w:p w14:paraId="2D54F9B3" w14:textId="77777777" w:rsidR="008323CA" w:rsidRDefault="008323CA" w:rsidP="008323CA">
      <w:pPr>
        <w:numPr>
          <w:ilvl w:val="0"/>
          <w:numId w:val="7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编写创建数据表</w:t>
      </w:r>
    </w:p>
    <w:p w14:paraId="2FFC083E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borrow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</w:p>
    <w:p w14:paraId="72D4FF8C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cno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char(7),</w:t>
      </w:r>
    </w:p>
    <w:p w14:paraId="705C9392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char(8),</w:t>
      </w:r>
    </w:p>
    <w:p w14:paraId="2A962FAB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borrow_date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datetime,</w:t>
      </w:r>
    </w:p>
    <w:p w14:paraId="5EAF6EB0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return_date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datetime,) </w:t>
      </w:r>
    </w:p>
    <w:p w14:paraId="0B363F4A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外键：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cno</w:t>
      </w:r>
      <w:proofErr w:type="spell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。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分别对应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book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和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card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cno</w:t>
      </w:r>
      <w:proofErr w:type="spell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同时外</w:t>
      </w:r>
      <w:bookmarkStart w:id="0" w:name="OLE_LINK1"/>
      <w:bookmarkStart w:id="1" w:name="OLE_LINK2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键</w:t>
      </w:r>
      <w:proofErr w:type="gram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级联删除</w:t>
      </w:r>
      <w:bookmarkEnd w:id="0"/>
      <w:bookmarkEnd w:id="1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cno</w:t>
      </w:r>
      <w:proofErr w:type="spellEnd"/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级联更新</w:t>
      </w:r>
    </w:p>
    <w:p w14:paraId="3B26BC32" w14:textId="77777777" w:rsidR="008323CA" w:rsidRDefault="008323CA" w:rsidP="008323CA">
      <w:pPr>
        <w:numPr>
          <w:ilvl w:val="0"/>
          <w:numId w:val="8"/>
        </w:num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插入基本数据</w:t>
      </w:r>
    </w:p>
    <w:p w14:paraId="580E9A7C" w14:textId="77777777" w:rsidR="008323CA" w:rsidRDefault="008323CA" w:rsidP="008323CA">
      <w:pPr>
        <w:shd w:val="solid" w:color="FFFFFF" w:fill="auto"/>
        <w:autoSpaceDN w:val="0"/>
        <w:spacing w:line="360" w:lineRule="auto"/>
        <w:ind w:left="27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ook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表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bookmarkStart w:id="2" w:name="OLE_LINK3"/>
      <w:r>
        <w:rPr>
          <w:rFonts w:ascii="Courier New" w:hAnsi="Courier New" w:cs="Courier New"/>
          <w:color w:val="000000"/>
          <w:kern w:val="0"/>
          <w:sz w:val="18"/>
          <w:szCs w:val="18"/>
        </w:rPr>
        <w:t>'10', 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心理学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新的世界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浙江大学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',2002,'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高云鹏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',48.00,20,4)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('zju1001','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雷锋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计算机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','T'</w:t>
      </w:r>
      <w:bookmarkEnd w:id="2"/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;</w:t>
      </w:r>
    </w:p>
    <w:p w14:paraId="43497C76" w14:textId="77777777" w:rsidR="008323CA" w:rsidRDefault="008323CA" w:rsidP="008323CA">
      <w:pPr>
        <w:shd w:val="solid" w:color="FFFFFF" w:fill="auto"/>
        <w:autoSpaceDN w:val="0"/>
        <w:spacing w:line="360" w:lineRule="auto"/>
        <w:ind w:firstLineChars="100" w:firstLine="2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orrow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('zju1001','10','2011-09-10','2012-2-23')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;</w:t>
      </w:r>
    </w:p>
    <w:p w14:paraId="7538868B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．向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book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，再次插入一条记录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看看数据库的提示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提出可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的修改方案。</w:t>
      </w:r>
    </w:p>
    <w:p w14:paraId="148E6DDF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('10', 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生物学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物种起源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哈佛大学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',2002,'Darwin',48.00,20,4)</w:t>
      </w:r>
    </w:p>
    <w:p w14:paraId="3719C2BA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．向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card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表添加一条记录，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看看数据库的提示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，并提出可行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的修改方案。</w:t>
      </w:r>
    </w:p>
    <w:p w14:paraId="725034AE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('zju1002','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东野圭吾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心理学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','K')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</w:p>
    <w:p w14:paraId="0A01F29F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</w:t>
      </w:r>
      <w:bookmarkStart w:id="3" w:name="OLE_LINK4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删除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card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表中的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某条记录</w:t>
      </w:r>
      <w:bookmarkEnd w:id="3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观察数据库的提示。</w:t>
      </w:r>
    </w:p>
    <w:p w14:paraId="07C57789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．更新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Book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表中‘新的世界’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bno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为‘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’，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观察数据库的提示。</w:t>
      </w:r>
    </w:p>
    <w:p w14:paraId="3D8777F8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．编写触发器</w:t>
      </w:r>
    </w:p>
    <w:p w14:paraId="11123D96" w14:textId="77777777" w:rsidR="008323CA" w:rsidRDefault="008323CA" w:rsidP="008323CA">
      <w:pPr>
        <w:shd w:val="solid" w:color="FFFFFF" w:fill="auto"/>
        <w:autoSpaceDN w:val="0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检查一个借书证不能同时借三本书（简化一点，认为借书记录中有记录即为借了书）。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参考：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PPT4.35</w:t>
      </w:r>
    </w:p>
    <w:p w14:paraId="03D16AD4" w14:textId="77777777" w:rsidR="008323CA" w:rsidRDefault="008323CA" w:rsidP="008323C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3FBF77F" w14:textId="77777777" w:rsidR="008323CA" w:rsidRDefault="008323CA" w:rsidP="008323C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10.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实验总结及思考</w:t>
      </w:r>
    </w:p>
    <w:p w14:paraId="44528A9E" w14:textId="77777777" w:rsidR="008323CA" w:rsidRDefault="008323CA" w:rsidP="008323C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D9CB42E" w14:textId="77777777" w:rsidR="008323CA" w:rsidRDefault="008323CA" w:rsidP="008323C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FB907F3" w14:textId="77777777" w:rsidR="008323CA" w:rsidRDefault="008323CA" w:rsidP="00832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proofErr w:type="gramStart"/>
      <w:r>
        <w:rPr>
          <w:rFonts w:hint="eastAsia"/>
          <w:b/>
          <w:sz w:val="24"/>
          <w:szCs w:val="24"/>
        </w:rPr>
        <w:t>三过程</w:t>
      </w:r>
      <w:proofErr w:type="gramEnd"/>
      <w:r>
        <w:rPr>
          <w:rFonts w:hint="eastAsia"/>
          <w:b/>
          <w:sz w:val="24"/>
          <w:szCs w:val="24"/>
        </w:rPr>
        <w:t>和实验结果：</w:t>
      </w:r>
    </w:p>
    <w:p w14:paraId="2872DACF" w14:textId="77777777" w:rsidR="008323CA" w:rsidRDefault="008323CA" w:rsidP="008323CA">
      <w:pPr>
        <w:rPr>
          <w:b/>
          <w:sz w:val="20"/>
          <w:szCs w:val="18"/>
        </w:rPr>
      </w:pPr>
      <w:r>
        <w:rPr>
          <w:rFonts w:hint="eastAsia"/>
          <w:b/>
          <w:sz w:val="20"/>
          <w:szCs w:val="18"/>
        </w:rPr>
        <w:t>（</w:t>
      </w:r>
      <w:r>
        <w:rPr>
          <w:rFonts w:hint="eastAsia"/>
          <w:b/>
          <w:color w:val="FF0000"/>
          <w:sz w:val="20"/>
          <w:szCs w:val="18"/>
        </w:rPr>
        <w:t>由学生补充完成，并加上每步实验的执行的</w:t>
      </w:r>
      <w:proofErr w:type="spellStart"/>
      <w:r>
        <w:rPr>
          <w:rFonts w:hint="eastAsia"/>
          <w:b/>
          <w:color w:val="FF0000"/>
          <w:sz w:val="20"/>
          <w:szCs w:val="18"/>
        </w:rPr>
        <w:t>sql</w:t>
      </w:r>
      <w:proofErr w:type="spellEnd"/>
      <w:r>
        <w:rPr>
          <w:rFonts w:hint="eastAsia"/>
          <w:b/>
          <w:color w:val="FF0000"/>
          <w:sz w:val="20"/>
          <w:szCs w:val="18"/>
        </w:rPr>
        <w:t>语句和执行结果的截图</w:t>
      </w:r>
      <w:r>
        <w:rPr>
          <w:rFonts w:hint="eastAsia"/>
          <w:b/>
          <w:sz w:val="20"/>
          <w:szCs w:val="18"/>
        </w:rPr>
        <w:t>）</w:t>
      </w:r>
    </w:p>
    <w:p w14:paraId="5940EF78" w14:textId="77777777" w:rsidR="008323CA" w:rsidRDefault="008323CA" w:rsidP="008323CA">
      <w:pPr>
        <w:rPr>
          <w:color w:val="000080"/>
          <w:sz w:val="24"/>
          <w:szCs w:val="24"/>
        </w:rPr>
      </w:pPr>
    </w:p>
    <w:p w14:paraId="5F2AE497" w14:textId="77777777" w:rsidR="00183FC4" w:rsidRPr="008323CA" w:rsidRDefault="00183FC4"/>
    <w:sectPr w:rsidR="00183FC4" w:rsidRPr="0083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817A" w14:textId="77777777" w:rsidR="00EA4BC2" w:rsidRDefault="00EA4BC2" w:rsidP="008323CA">
      <w:r>
        <w:separator/>
      </w:r>
    </w:p>
  </w:endnote>
  <w:endnote w:type="continuationSeparator" w:id="0">
    <w:p w14:paraId="40F2F1BC" w14:textId="77777777" w:rsidR="00EA4BC2" w:rsidRDefault="00EA4BC2" w:rsidP="0083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5D74" w14:textId="77777777" w:rsidR="00EA4BC2" w:rsidRDefault="00EA4BC2" w:rsidP="008323CA">
      <w:r>
        <w:separator/>
      </w:r>
    </w:p>
  </w:footnote>
  <w:footnote w:type="continuationSeparator" w:id="0">
    <w:p w14:paraId="690B52B4" w14:textId="77777777" w:rsidR="00EA4BC2" w:rsidRDefault="00EA4BC2" w:rsidP="0083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E"/>
    <w:multiLevelType w:val="singleLevel"/>
    <w:tmpl w:val="0000000E"/>
    <w:lvl w:ilvl="0">
      <w:start w:val="4"/>
      <w:numFmt w:val="decimal"/>
      <w:suff w:val="nothing"/>
      <w:lvlText w:val="%1.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15166024">
    <w:abstractNumId w:val="6"/>
  </w:num>
  <w:num w:numId="2" w16cid:durableId="167410743">
    <w:abstractNumId w:val="7"/>
  </w:num>
  <w:num w:numId="3" w16cid:durableId="1066224961">
    <w:abstractNumId w:val="0"/>
  </w:num>
  <w:num w:numId="4" w16cid:durableId="1234775482">
    <w:abstractNumId w:val="3"/>
  </w:num>
  <w:num w:numId="5" w16cid:durableId="2023046589">
    <w:abstractNumId w:val="2"/>
  </w:num>
  <w:num w:numId="6" w16cid:durableId="809320942">
    <w:abstractNumId w:val="1"/>
  </w:num>
  <w:num w:numId="7" w16cid:durableId="78867175">
    <w:abstractNumId w:val="5"/>
  </w:num>
  <w:num w:numId="8" w16cid:durableId="1989824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4"/>
    <w:rsid w:val="00183FC4"/>
    <w:rsid w:val="001C6256"/>
    <w:rsid w:val="002F15E6"/>
    <w:rsid w:val="003F1AE3"/>
    <w:rsid w:val="004A4B92"/>
    <w:rsid w:val="005A6362"/>
    <w:rsid w:val="008323CA"/>
    <w:rsid w:val="00903AB4"/>
    <w:rsid w:val="00C87D1D"/>
    <w:rsid w:val="00EA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657A7"/>
  <w15:chartTrackingRefBased/>
  <w15:docId w15:val="{E0310FBC-C6C3-48ED-BD8D-210FF2F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3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1"/>
    <w:qFormat/>
    <w:rsid w:val="008323C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3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3CA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832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8323CA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32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晓峰 王</cp:lastModifiedBy>
  <cp:revision>5</cp:revision>
  <dcterms:created xsi:type="dcterms:W3CDTF">2024-03-03T14:35:00Z</dcterms:created>
  <dcterms:modified xsi:type="dcterms:W3CDTF">2024-03-03T14:49:00Z</dcterms:modified>
</cp:coreProperties>
</file>